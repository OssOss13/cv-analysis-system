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41E625" w14:textId="77777777" w:rsidR="007C4787" w:rsidRDefault="00000000">
      <w:pPr>
        <w:pStyle w:val="divdocumentdivname"/>
        <w:pBdr>
          <w:bottom w:val="none" w:sz="0" w:space="12" w:color="auto"/>
        </w:pBdr>
        <w:spacing w:before="240" w:line="80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Mohanad Osman</w:t>
      </w:r>
    </w:p>
    <w:p w14:paraId="1626FA40" w14:textId="77777777" w:rsidR="007C4787" w:rsidRDefault="00000000">
      <w:pPr>
        <w:pStyle w:val="divdocumentdivlowerbord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705B36CC" w14:textId="77777777" w:rsidR="007C4787" w:rsidRDefault="00000000">
      <w:pPr>
        <w:pStyle w:val="div"/>
        <w:spacing w:line="0" w:lineRule="atLeast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7652303C" w14:textId="59C1F30D" w:rsidR="007C4787" w:rsidRDefault="009A2EE5">
      <w:pPr>
        <w:pStyle w:val="divaddress"/>
        <w:pBdr>
          <w:bottom w:val="none" w:sz="0" w:space="8" w:color="auto"/>
        </w:pBdr>
        <w:spacing w:before="200"/>
        <w:rPr>
          <w:rFonts w:ascii="Palatino Linotype" w:eastAsia="Palatino Linotype" w:hAnsi="Palatino Linotype" w:cs="Palatino Linotype"/>
        </w:rPr>
      </w:pPr>
      <w:r>
        <w:rPr>
          <w:rStyle w:val="divaddresslinth-child1bulletspan"/>
          <w:rFonts w:ascii="Palatino Linotype" w:eastAsia="Palatino Linotype" w:hAnsi="Palatino Linotype" w:cs="Palatino Linotype"/>
          <w:vanish w:val="0"/>
        </w:rPr>
        <w:t xml:space="preserve">Dubai, </w:t>
      </w:r>
      <w:r w:rsidR="002236C3">
        <w:rPr>
          <w:rStyle w:val="divaddresslinth-child1bulletspan"/>
          <w:rFonts w:ascii="Palatino Linotype" w:eastAsia="Palatino Linotype" w:hAnsi="Palatino Linotype" w:cs="Palatino Linotype"/>
          <w:vanish w:val="0"/>
        </w:rPr>
        <w:t>United Arab Emirates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  <w:vanish/>
          <w:sz w:val="22"/>
          <w:szCs w:val="22"/>
        </w:rPr>
        <w:t>El Dabaa, MT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 +971585800447 • +201503378900 • mohanados12@gmail.com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 https://www.linkedin.com/in/mohanad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noBreakHyphen/>
        <w:t>osama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noBreakHyphen/>
        <w:t xml:space="preserve">b6b129190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4A115F03" w14:textId="77777777" w:rsidR="007C4787" w:rsidRDefault="00000000" w:rsidP="00E36D22">
      <w:pPr>
        <w:pStyle w:val="divdocumentdivsectiontitle"/>
        <w:spacing w:before="16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Professional Summary</w:t>
      </w:r>
    </w:p>
    <w:p w14:paraId="1776E19D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 dedicated Artificial Intelligence Engineer with experience in integrating AI models into web applications. Skilled in facial landmark detection using </w:t>
      </w:r>
      <w:proofErr w:type="spellStart"/>
      <w:r>
        <w:rPr>
          <w:rFonts w:ascii="Palatino Linotype" w:eastAsia="Palatino Linotype" w:hAnsi="Palatino Linotype" w:cs="Palatino Linotype"/>
        </w:rPr>
        <w:t>MediaPipe</w:t>
      </w:r>
      <w:proofErr w:type="spellEnd"/>
      <w:r>
        <w:rPr>
          <w:rFonts w:ascii="Palatino Linotype" w:eastAsia="Palatino Linotype" w:hAnsi="Palatino Linotype" w:cs="Palatino Linotype"/>
        </w:rPr>
        <w:t>, and proficient in Python, React, TypeScript, and TensorFlow.js. Looking to leverage technical skills and practical experience in a challenging AI engineering role to contribute to innovative projects.</w:t>
      </w:r>
    </w:p>
    <w:p w14:paraId="46BA109D" w14:textId="77777777" w:rsidR="007C4787" w:rsidRDefault="00000000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Skills</w:t>
      </w:r>
    </w:p>
    <w:tbl>
      <w:tblPr>
        <w:tblStyle w:val="divdocumenttable"/>
        <w:tblW w:w="1099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92"/>
      </w:tblGrid>
      <w:tr w:rsidR="004676CF" w14:paraId="47607D46" w14:textId="77777777" w:rsidTr="0039718C">
        <w:trPr>
          <w:trHeight w:val="2552"/>
        </w:trPr>
        <w:tc>
          <w:tcPr>
            <w:tcW w:w="1099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0A48E" w14:textId="400C7F26" w:rsidR="004676CF" w:rsidRPr="007A1773" w:rsidRDefault="004676CF" w:rsidP="007A1773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JavaScript, TypeScript, React.js, Next.js, Three.js,</w:t>
            </w:r>
            <w:r w:rsidR="0039718C">
              <w:rPr>
                <w:rFonts w:ascii="Palatino Linotype" w:eastAsia="Palatino Linotype" w:hAnsi="Palatino Linotype" w:cs="Palatino Linotype"/>
              </w:rPr>
              <w:t xml:space="preserve"> </w:t>
            </w:r>
            <w:r w:rsidR="0039718C">
              <w:t>React-three-fiber, Vite</w:t>
            </w:r>
          </w:p>
          <w:p w14:paraId="23D12F6A" w14:textId="01A038B1" w:rsidR="0039718C" w:rsidRPr="0039718C" w:rsidRDefault="004676CF" w:rsidP="007A1773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 w:rsidRPr="007A1773">
              <w:rPr>
                <w:rFonts w:ascii="Palatino Linotype" w:eastAsia="Palatino Linotype" w:hAnsi="Palatino Linotype" w:cs="Palatino Linotype"/>
              </w:rPr>
              <w:t>Node.js</w:t>
            </w:r>
            <w:r>
              <w:rPr>
                <w:rFonts w:ascii="Palatino Linotype" w:eastAsia="Palatino Linotype" w:hAnsi="Palatino Linotype" w:cs="Palatino Linotype"/>
              </w:rPr>
              <w:t>,</w:t>
            </w:r>
            <w:r w:rsidRPr="007A1773">
              <w:rPr>
                <w:rFonts w:ascii="Palatino Linotype" w:eastAsia="Palatino Linotype" w:hAnsi="Palatino Linotype" w:cs="Palatino Linotype"/>
              </w:rPr>
              <w:t xml:space="preserve"> Express.js</w:t>
            </w:r>
            <w:r>
              <w:rPr>
                <w:rFonts w:ascii="Palatino Linotype" w:eastAsia="Palatino Linotype" w:hAnsi="Palatino Linotype" w:cs="Palatino Linotype"/>
              </w:rPr>
              <w:t>,</w:t>
            </w:r>
            <w:r w:rsidR="0039718C">
              <w:t xml:space="preserve"> </w:t>
            </w:r>
            <w:r w:rsidR="0039718C">
              <w:rPr>
                <w:rFonts w:ascii="Palatino Linotype" w:eastAsia="Palatino Linotype" w:hAnsi="Palatino Linotype" w:cs="Palatino Linotype"/>
              </w:rPr>
              <w:t>Java, Spring Boot,</w:t>
            </w:r>
            <w:r w:rsidR="0039718C">
              <w:t xml:space="preserve"> RESTful APIs, Microservices, RabbitMQ</w:t>
            </w:r>
          </w:p>
          <w:p w14:paraId="7E4F4655" w14:textId="251E6319" w:rsidR="004676CF" w:rsidRDefault="0039718C" w:rsidP="0039718C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SQL, NoSQL, </w:t>
            </w:r>
            <w:r w:rsidR="004676CF" w:rsidRPr="007A1773">
              <w:rPr>
                <w:rFonts w:ascii="Palatino Linotype" w:eastAsia="Palatino Linotype" w:hAnsi="Palatino Linotype" w:cs="Palatino Linotype"/>
              </w:rPr>
              <w:t>MongoDB</w:t>
            </w:r>
            <w:r w:rsidR="004676CF">
              <w:rPr>
                <w:rFonts w:ascii="Palatino Linotype" w:eastAsia="Palatino Linotype" w:hAnsi="Palatino Linotype" w:cs="Palatino Linotype"/>
              </w:rPr>
              <w:t xml:space="preserve">, </w:t>
            </w:r>
            <w:r w:rsidR="004676CF" w:rsidRPr="007A1773">
              <w:rPr>
                <w:rFonts w:ascii="Palatino Linotype" w:eastAsia="Palatino Linotype" w:hAnsi="Palatino Linotype" w:cs="Palatino Linotype"/>
              </w:rPr>
              <w:t>PostgreSQL</w:t>
            </w:r>
            <w:r w:rsidR="004676CF">
              <w:rPr>
                <w:rFonts w:ascii="Palatino Linotype" w:eastAsia="Palatino Linotype" w:hAnsi="Palatino Linotype" w:cs="Palatino Linotype"/>
              </w:rPr>
              <w:t>,</w:t>
            </w:r>
            <w:r w:rsidR="004676CF">
              <w:t xml:space="preserve"> </w:t>
            </w:r>
            <w:r w:rsidR="004676CF" w:rsidRPr="007A1773">
              <w:rPr>
                <w:rFonts w:ascii="Palatino Linotype" w:eastAsia="Palatino Linotype" w:hAnsi="Palatino Linotype" w:cs="Palatino Linotype"/>
              </w:rPr>
              <w:t>MySQL</w:t>
            </w:r>
            <w:r>
              <w:rPr>
                <w:rFonts w:ascii="Palatino Linotype" w:eastAsia="Palatino Linotype" w:hAnsi="Palatino Linotype" w:cs="Palatino Linotype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GraphQL</w:t>
            </w:r>
            <w:proofErr w:type="spellEnd"/>
          </w:p>
          <w:p w14:paraId="08318E19" w14:textId="5EF39AB6" w:rsidR="004676CF" w:rsidRPr="0039718C" w:rsidRDefault="004676CF" w:rsidP="0039718C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Agile Methodology, Git, Vite, </w:t>
            </w:r>
            <w:r w:rsidR="0039718C">
              <w:rPr>
                <w:rFonts w:ascii="Palatino Linotype" w:eastAsia="Palatino Linotype" w:hAnsi="Palatino Linotype" w:cs="Palatino Linotype"/>
              </w:rPr>
              <w:t xml:space="preserve">Docker, </w:t>
            </w:r>
            <w:r w:rsidR="0039718C">
              <w:t>Requirements Gathering and Analysis</w:t>
            </w:r>
          </w:p>
          <w:p w14:paraId="4F63AFE3" w14:textId="4E20823F" w:rsidR="004676CF" w:rsidRDefault="0039718C" w:rsidP="0039718C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 w:rsidRPr="0039718C">
              <w:rPr>
                <w:rFonts w:ascii="Palatino Linotype" w:eastAsia="Palatino Linotype" w:hAnsi="Palatino Linotype" w:cs="Palatino Linotype"/>
              </w:rPr>
              <w:t>Machine Learning, Deep Learning</w:t>
            </w:r>
            <w:r>
              <w:rPr>
                <w:rFonts w:ascii="Palatino Linotype" w:eastAsia="Palatino Linotype" w:hAnsi="Palatino Linotype" w:cs="Palatino Linotype"/>
              </w:rPr>
              <w:t xml:space="preserve">, </w:t>
            </w:r>
            <w:r w:rsidRPr="0039718C">
              <w:rPr>
                <w:rFonts w:ascii="Palatino Linotype" w:eastAsia="Palatino Linotype" w:hAnsi="Palatino Linotype" w:cs="Palatino Linotype"/>
              </w:rPr>
              <w:t xml:space="preserve">TensorFlow, </w:t>
            </w:r>
            <w:proofErr w:type="spellStart"/>
            <w:r w:rsidRPr="0039718C">
              <w:rPr>
                <w:rFonts w:ascii="Palatino Linotype" w:eastAsia="Palatino Linotype" w:hAnsi="Palatino Linotype" w:cs="Palatino Linotype"/>
              </w:rPr>
              <w:t>PyTorch</w:t>
            </w:r>
            <w:proofErr w:type="spellEnd"/>
            <w:r w:rsidRPr="0039718C">
              <w:rPr>
                <w:rFonts w:ascii="Palatino Linotype" w:eastAsia="Palatino Linotype" w:hAnsi="Palatino Linotype" w:cs="Palatino Linotype"/>
              </w:rPr>
              <w:t xml:space="preserve">, </w:t>
            </w:r>
            <w:proofErr w:type="spellStart"/>
            <w:r w:rsidRPr="0039718C">
              <w:rPr>
                <w:rFonts w:ascii="Palatino Linotype" w:eastAsia="Palatino Linotype" w:hAnsi="Palatino Linotype" w:cs="Palatino Linotype"/>
              </w:rPr>
              <w:t>Keras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, </w:t>
            </w:r>
            <w:r w:rsidRPr="0039718C">
              <w:rPr>
                <w:rFonts w:ascii="Palatino Linotype" w:eastAsia="Palatino Linotype" w:hAnsi="Palatino Linotype" w:cs="Palatino Linotype"/>
              </w:rPr>
              <w:t>Scikit-Learn, Pandas, NumPy, Matplotlib, Seaborn</w:t>
            </w:r>
            <w:r w:rsidR="00E6242C">
              <w:rPr>
                <w:rFonts w:ascii="Palatino Linotype" w:eastAsia="Palatino Linotype" w:hAnsi="Palatino Linotype" w:cs="Palatino Linotype"/>
              </w:rPr>
              <w:t xml:space="preserve">, </w:t>
            </w:r>
            <w:proofErr w:type="spellStart"/>
            <w:r w:rsidR="00E6242C" w:rsidRPr="00E6242C">
              <w:rPr>
                <w:rFonts w:ascii="Palatino Linotype" w:eastAsia="Palatino Linotype" w:hAnsi="Palatino Linotype" w:cs="Palatino Linotype"/>
              </w:rPr>
              <w:t>MediaPipe</w:t>
            </w:r>
            <w:proofErr w:type="spellEnd"/>
          </w:p>
          <w:p w14:paraId="152EAED9" w14:textId="1964E136" w:rsidR="00E6242C" w:rsidRDefault="00E6242C" w:rsidP="00E6242C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 w:rsidRPr="00E6242C">
              <w:rPr>
                <w:rFonts w:ascii="Palatino Linotype" w:eastAsia="Palatino Linotype" w:hAnsi="Palatino Linotype" w:cs="Palatino Linotype"/>
              </w:rPr>
              <w:t>Natural Language Processing,</w:t>
            </w: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Pr="00E6242C">
              <w:rPr>
                <w:rFonts w:ascii="Palatino Linotype" w:eastAsia="Palatino Linotype" w:hAnsi="Palatino Linotype" w:cs="Palatino Linotype"/>
              </w:rPr>
              <w:t>Computer Vision</w:t>
            </w:r>
          </w:p>
          <w:p w14:paraId="3852D786" w14:textId="4D194984" w:rsidR="00E6242C" w:rsidRDefault="00E6242C" w:rsidP="00E6242C">
            <w:pPr>
              <w:pStyle w:val="ulli"/>
              <w:numPr>
                <w:ilvl w:val="0"/>
                <w:numId w:val="1"/>
              </w:numPr>
              <w:spacing w:line="400" w:lineRule="atLeast"/>
              <w:rPr>
                <w:rFonts w:ascii="Palatino Linotype" w:eastAsia="Palatino Linotype" w:hAnsi="Palatino Linotype" w:cs="Palatino Linotype"/>
              </w:rPr>
            </w:pPr>
            <w:r w:rsidRPr="00E6242C">
              <w:rPr>
                <w:rFonts w:ascii="Palatino Linotype" w:eastAsia="Palatino Linotype" w:hAnsi="Palatino Linotype" w:cs="Palatino Linotype"/>
              </w:rPr>
              <w:t>Big Data, Hadoop, Spark</w:t>
            </w:r>
            <w:r>
              <w:rPr>
                <w:rFonts w:ascii="Palatino Linotype" w:eastAsia="Palatino Linotype" w:hAnsi="Palatino Linotype" w:cs="Palatino Linotype"/>
              </w:rPr>
              <w:t xml:space="preserve">, </w:t>
            </w:r>
            <w:r w:rsidRPr="00E6242C">
              <w:rPr>
                <w:rFonts w:ascii="Palatino Linotype" w:eastAsia="Palatino Linotype" w:hAnsi="Palatino Linotype" w:cs="Palatino Linotype"/>
              </w:rPr>
              <w:t>Feature Engineering</w:t>
            </w:r>
            <w:r>
              <w:rPr>
                <w:rFonts w:ascii="Palatino Linotype" w:eastAsia="Palatino Linotype" w:hAnsi="Palatino Linotype" w:cs="Palatino Linotype"/>
              </w:rPr>
              <w:t xml:space="preserve">, </w:t>
            </w:r>
            <w:r w:rsidRPr="00E6242C">
              <w:rPr>
                <w:rFonts w:ascii="Palatino Linotype" w:eastAsia="Palatino Linotype" w:hAnsi="Palatino Linotype" w:cs="Palatino Linotype"/>
              </w:rPr>
              <w:t>Exploratory Data Analysis</w:t>
            </w:r>
          </w:p>
        </w:tc>
      </w:tr>
    </w:tbl>
    <w:p w14:paraId="5BB2D2C6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Algorithm development</w:t>
      </w:r>
    </w:p>
    <w:p w14:paraId="764CE8CB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Agile Methodology</w:t>
      </w:r>
    </w:p>
    <w:p w14:paraId="7F8B9F0A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Machine Learning, Deep Learning, TensorFlow</w:t>
      </w:r>
    </w:p>
    <w:p w14:paraId="2A614708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Natural Language Processing</w:t>
      </w:r>
    </w:p>
    <w:p w14:paraId="70EED63E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Python Programming</w:t>
      </w:r>
    </w:p>
    <w:p w14:paraId="159E0EA6" w14:textId="77777777" w:rsidR="007C4787" w:rsidRDefault="00000000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Feature Engineering</w:t>
      </w:r>
    </w:p>
    <w:p w14:paraId="6BA4AF2C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JavaScript, TypeScript, React</w:t>
      </w:r>
    </w:p>
    <w:p w14:paraId="27E12605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Requirements Gathering and Analysis</w:t>
      </w:r>
    </w:p>
    <w:p w14:paraId="037C4B30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SQL</w:t>
      </w:r>
    </w:p>
    <w:p w14:paraId="525D1AD9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Java</w:t>
      </w:r>
    </w:p>
    <w:p w14:paraId="58DBC954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MediaPipe</w:t>
      </w:r>
    </w:p>
    <w:p w14:paraId="02C774D6" w14:textId="77777777" w:rsidR="007C4787" w:rsidRDefault="0000000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Data Visualization</w:t>
      </w:r>
    </w:p>
    <w:p w14:paraId="38D9D6A3" w14:textId="77777777" w:rsidR="007C4787" w:rsidRDefault="00000000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History</w:t>
      </w:r>
    </w:p>
    <w:p w14:paraId="180BFB18" w14:textId="77777777" w:rsidR="007C4787" w:rsidRDefault="00000000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Artificial Intelligence Engineer</w:t>
      </w:r>
      <w:r>
        <w:rPr>
          <w:rStyle w:val="span"/>
          <w:rFonts w:ascii="Palatino Linotype" w:eastAsia="Palatino Linotype" w:hAnsi="Palatino Linotype" w:cs="Palatino Linotype"/>
        </w:rPr>
        <w:t>, 11/2023 to Current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1EAC83F7" w14:textId="547EE6D2" w:rsidR="007C4787" w:rsidRDefault="00000000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ONPASSIVE</w:t>
      </w:r>
      <w:r>
        <w:rPr>
          <w:rStyle w:val="span"/>
          <w:rFonts w:ascii="Palatino Linotype" w:eastAsia="Palatino Linotype" w:hAnsi="Palatino Linotype" w:cs="Palatino Linotype"/>
        </w:rPr>
        <w:t xml:space="preserve"> – Dubai</w:t>
      </w:r>
      <w:r w:rsidR="007A1773">
        <w:rPr>
          <w:rStyle w:val="span"/>
          <w:rFonts w:ascii="Palatino Linotype" w:eastAsia="Palatino Linotype" w:hAnsi="Palatino Linotype" w:cs="Palatino Linotype"/>
        </w:rPr>
        <w:t>, United Arab Emirates</w:t>
      </w:r>
    </w:p>
    <w:p w14:paraId="5B4F4FB4" w14:textId="77777777" w:rsidR="007C4787" w:rsidRDefault="00000000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Worked in team to develop AI components then carried out integration into video conferencing web application (O-Connect).</w:t>
      </w:r>
    </w:p>
    <w:p w14:paraId="0CB19658" w14:textId="77777777" w:rsidR="007C4787" w:rsidRDefault="00000000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Worked within Agile methodology, participating in daily standup, and reporting progress to the lead.</w:t>
      </w:r>
    </w:p>
    <w:p w14:paraId="13E15B4E" w14:textId="77777777" w:rsidR="007C4787" w:rsidRDefault="00000000" w:rsidP="0016114E">
      <w:pPr>
        <w:pStyle w:val="divdocumentsinglecolumn"/>
        <w:spacing w:before="24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Storyboard Artist</w:t>
      </w:r>
      <w:r>
        <w:rPr>
          <w:rStyle w:val="span"/>
          <w:rFonts w:ascii="Palatino Linotype" w:eastAsia="Palatino Linotype" w:hAnsi="Palatino Linotype" w:cs="Palatino Linotype"/>
        </w:rPr>
        <w:t>, 08/2021 to 06/2022</w:t>
      </w:r>
      <w:r>
        <w:rPr>
          <w:rStyle w:val="spanpaddedline"/>
          <w:rFonts w:ascii="Palatino Linotype" w:eastAsia="Palatino Linotype" w:hAnsi="Palatino Linotype" w:cs="Palatino Linotype"/>
        </w:rPr>
        <w:t xml:space="preserve"> </w:t>
      </w:r>
    </w:p>
    <w:p w14:paraId="47786EB1" w14:textId="46B2143C" w:rsidR="007C4787" w:rsidRDefault="00000000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Nawwar</w:t>
      </w:r>
      <w:r>
        <w:rPr>
          <w:rStyle w:val="span"/>
          <w:rFonts w:ascii="Palatino Linotype" w:eastAsia="Palatino Linotype" w:hAnsi="Palatino Linotype" w:cs="Palatino Linotype"/>
        </w:rPr>
        <w:t xml:space="preserve"> – Cairo</w:t>
      </w:r>
      <w:r w:rsidR="007A1773">
        <w:rPr>
          <w:rStyle w:val="span"/>
          <w:rFonts w:ascii="Palatino Linotype" w:eastAsia="Palatino Linotype" w:hAnsi="Palatino Linotype" w:cs="Palatino Linotype"/>
        </w:rPr>
        <w:t>, Egypt</w:t>
      </w:r>
    </w:p>
    <w:p w14:paraId="723B4E58" w14:textId="77777777" w:rsidR="007C4787" w:rsidRDefault="00000000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Enhanced visual storytelling by creating dynamic and engaging storyboards for various educational videos.</w:t>
      </w:r>
    </w:p>
    <w:p w14:paraId="68398233" w14:textId="77777777" w:rsidR="007C4787" w:rsidRDefault="00000000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Created, rendered 3D models using Autodesk Inventor.</w:t>
      </w:r>
    </w:p>
    <w:p w14:paraId="0144BEAA" w14:textId="77777777" w:rsidR="007C4787" w:rsidRDefault="00000000" w:rsidP="0016114E">
      <w:pPr>
        <w:pStyle w:val="divdocumentdivsectiontitle"/>
        <w:spacing w:before="240" w:after="12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455334F5" w14:textId="10F6F2AA" w:rsidR="007C4787" w:rsidRDefault="00000000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Bachelor of Science</w:t>
      </w:r>
      <w:r>
        <w:rPr>
          <w:rStyle w:val="span"/>
          <w:rFonts w:ascii="Palatino Linotype" w:eastAsia="Palatino Linotype" w:hAnsi="Palatino Linotype" w:cs="Palatino Linotype"/>
        </w:rPr>
        <w:t xml:space="preserve">: Computer Science </w:t>
      </w:r>
      <w:r w:rsidR="009A2EE5">
        <w:rPr>
          <w:rStyle w:val="span"/>
          <w:rFonts w:ascii="Palatino Linotype" w:eastAsia="Palatino Linotype" w:hAnsi="Palatino Linotype" w:cs="Palatino Linotype"/>
        </w:rPr>
        <w:t>and</w:t>
      </w:r>
      <w:r>
        <w:rPr>
          <w:rStyle w:val="span"/>
          <w:rFonts w:ascii="Palatino Linotype" w:eastAsia="Palatino Linotype" w:hAnsi="Palatino Linotype" w:cs="Palatino Linotype"/>
        </w:rPr>
        <w:t xml:space="preserve"> Engineering, 07/2023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14:paraId="2423737F" w14:textId="77777777" w:rsidR="007C4787" w:rsidRDefault="00000000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German University in Cairo</w:t>
      </w:r>
    </w:p>
    <w:p w14:paraId="7F12A1EE" w14:textId="77777777" w:rsidR="007C4787" w:rsidRDefault="00000000" w:rsidP="0016114E">
      <w:pPr>
        <w:pStyle w:val="divdocumentdivsectiontitle"/>
        <w:spacing w:before="12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lastRenderedPageBreak/>
        <w:t>Projects</w:t>
      </w:r>
    </w:p>
    <w:p w14:paraId="08DB1CA7" w14:textId="38BF168B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>O-CONNECT</w:t>
      </w:r>
      <w:r>
        <w:rPr>
          <w:rFonts w:ascii="Palatino Linotype" w:eastAsia="Palatino Linotype" w:hAnsi="Palatino Linotype" w:cs="Palatino Linotype"/>
        </w:rPr>
        <w:t xml:space="preserve">: https://oconnect.ai/ </w:t>
      </w:r>
    </w:p>
    <w:p w14:paraId="58E6E970" w14:textId="77777777" w:rsidR="007C4787" w:rsidRDefault="00000000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Worked on implementing speech-to-speech functionality using Meta's SeamlessM4T. </w:t>
      </w:r>
    </w:p>
    <w:p w14:paraId="2D96656D" w14:textId="77777777" w:rsidR="007C4787" w:rsidRDefault="00000000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Utilized </w:t>
      </w:r>
      <w:proofErr w:type="spellStart"/>
      <w:r>
        <w:rPr>
          <w:rFonts w:ascii="Palatino Linotype" w:eastAsia="Palatino Linotype" w:hAnsi="Palatino Linotype" w:cs="Palatino Linotype"/>
        </w:rPr>
        <w:t>MediaPipe</w:t>
      </w:r>
      <w:proofErr w:type="spellEnd"/>
      <w:r>
        <w:rPr>
          <w:rFonts w:ascii="Palatino Linotype" w:eastAsia="Palatino Linotype" w:hAnsi="Palatino Linotype" w:cs="Palatino Linotype"/>
        </w:rPr>
        <w:t xml:space="preserve"> to detect facial landmarks and reflect these on Ready Player Me avatars during video conferences. </w:t>
      </w:r>
    </w:p>
    <w:p w14:paraId="7DBDC41C" w14:textId="77777777" w:rsidR="007C4787" w:rsidRDefault="00000000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Integrated the avatar model into the video conferencing web application in React. </w:t>
      </w:r>
    </w:p>
    <w:p w14:paraId="74196B3E" w14:textId="77777777" w:rsidR="007C4787" w:rsidRDefault="00000000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Gained proficiency in React and TypeScript by implementing the front-end code for the avatar feature. </w:t>
      </w:r>
    </w:p>
    <w:p w14:paraId="0E341A25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BACHELOR THESIS: </w:t>
      </w:r>
    </w:p>
    <w:p w14:paraId="7FDBB137" w14:textId="77777777" w:rsidR="007C4787" w:rsidRDefault="00000000">
      <w:pPr>
        <w:pStyle w:val="ulli"/>
        <w:numPr>
          <w:ilvl w:val="0"/>
          <w:numId w:val="8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Find the best locations to build charging stations in an area based on the locations of existing charging stations and nearest power-grids in python </w:t>
      </w:r>
    </w:p>
    <w:p w14:paraId="2A2A7887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ZALANDO MIRROR: </w:t>
      </w:r>
    </w:p>
    <w:p w14:paraId="3A5E9C19" w14:textId="77777777" w:rsidR="007C4787" w:rsidRDefault="00000000">
      <w:pPr>
        <w:pStyle w:val="ulli"/>
        <w:numPr>
          <w:ilvl w:val="0"/>
          <w:numId w:val="9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Was part of the payments and orders micro-service used to mirror Zalando, which was designed to pass a load testing using Java </w:t>
      </w:r>
      <w:proofErr w:type="spellStart"/>
      <w:r>
        <w:rPr>
          <w:rFonts w:ascii="Palatino Linotype" w:eastAsia="Palatino Linotype" w:hAnsi="Palatino Linotype" w:cs="Palatino Linotype"/>
        </w:rPr>
        <w:t>Springboot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5A9748BE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EMOTION RECOGNITION OF ARABIC TWEETS: </w:t>
      </w:r>
    </w:p>
    <w:p w14:paraId="78CE7CCF" w14:textId="77777777" w:rsidR="007C4787" w:rsidRDefault="00000000">
      <w:pPr>
        <w:pStyle w:val="ulli"/>
        <w:numPr>
          <w:ilvl w:val="0"/>
          <w:numId w:val="10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Used Arabic tweet dataset, fine-tuned AraBERT to get sentiments of Arabic tweets with accuracy of 73%. </w:t>
      </w:r>
    </w:p>
    <w:p w14:paraId="2496FE99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CRASH BANDICOOT: </w:t>
      </w:r>
    </w:p>
    <w:p w14:paraId="4FB1EE8D" w14:textId="77777777" w:rsidR="007C4787" w:rsidRDefault="00000000">
      <w:pPr>
        <w:pStyle w:val="ulli"/>
        <w:numPr>
          <w:ilvl w:val="0"/>
          <w:numId w:val="11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Re-created the game's basic logic using unity engine. </w:t>
      </w:r>
    </w:p>
    <w:p w14:paraId="78196F2F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DATA ENGINEERING: </w:t>
      </w:r>
    </w:p>
    <w:p w14:paraId="02CB67B9" w14:textId="77777777" w:rsidR="007C4787" w:rsidRDefault="00000000">
      <w:pPr>
        <w:pStyle w:val="ulli"/>
        <w:numPr>
          <w:ilvl w:val="0"/>
          <w:numId w:val="12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Using python, we explored, visualized, cleaned, transformed and integrated data so it can be used. </w:t>
      </w:r>
    </w:p>
    <w:p w14:paraId="5056CB3E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AMAZING AIRLINES: </w:t>
      </w:r>
    </w:p>
    <w:p w14:paraId="2CBFFBB8" w14:textId="77777777" w:rsidR="007C4787" w:rsidRDefault="00000000">
      <w:pPr>
        <w:pStyle w:val="ulli"/>
        <w:numPr>
          <w:ilvl w:val="0"/>
          <w:numId w:val="1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Created a fully working airline reservation website using MERN stack. </w:t>
      </w:r>
    </w:p>
    <w:p w14:paraId="5C28856D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DATABASE ENGINE: </w:t>
      </w:r>
    </w:p>
    <w:p w14:paraId="1993A0A9" w14:textId="77777777" w:rsidR="007C4787" w:rsidRDefault="00000000">
      <w:pPr>
        <w:pStyle w:val="ulli"/>
        <w:numPr>
          <w:ilvl w:val="0"/>
          <w:numId w:val="1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Simulated a database engine in java. </w:t>
      </w:r>
    </w:p>
    <w:p w14:paraId="4F8722C0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HEARTHSTONE: </w:t>
      </w:r>
    </w:p>
    <w:p w14:paraId="0E4CF1CD" w14:textId="77777777" w:rsidR="007C4787" w:rsidRDefault="00000000">
      <w:pPr>
        <w:pStyle w:val="ulli"/>
        <w:numPr>
          <w:ilvl w:val="0"/>
          <w:numId w:val="15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 strategic card game made in java. </w:t>
      </w:r>
    </w:p>
    <w:p w14:paraId="38E4F4FA" w14:textId="77777777" w:rsidR="007C4787" w:rsidRDefault="00000000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trong1"/>
          <w:rFonts w:ascii="Palatino Linotype" w:eastAsia="Palatino Linotype" w:hAnsi="Palatino Linotype" w:cs="Palatino Linotype"/>
          <w:b/>
          <w:bCs/>
        </w:rPr>
        <w:t xml:space="preserve">GOODREADS: </w:t>
      </w:r>
    </w:p>
    <w:p w14:paraId="4296FACE" w14:textId="77777777" w:rsidR="007C4787" w:rsidRDefault="00000000">
      <w:pPr>
        <w:pStyle w:val="ulli"/>
        <w:numPr>
          <w:ilvl w:val="0"/>
          <w:numId w:val="16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 clone website made in </w:t>
      </w:r>
      <w:proofErr w:type="spellStart"/>
      <w:r>
        <w:rPr>
          <w:rFonts w:ascii="Palatino Linotype" w:eastAsia="Palatino Linotype" w:hAnsi="Palatino Linotype" w:cs="Palatino Linotype"/>
        </w:rPr>
        <w:t>javascript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3400BB87" w14:textId="77777777" w:rsidR="007C4787" w:rsidRDefault="00000000" w:rsidP="0016114E">
      <w:pPr>
        <w:pStyle w:val="divdocumentdivsectiontitle"/>
        <w:spacing w:before="120" w:after="12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03"/>
        <w:gridCol w:w="300"/>
        <w:gridCol w:w="5203"/>
      </w:tblGrid>
      <w:tr w:rsidR="007C4787" w14:paraId="16A4C269" w14:textId="77777777">
        <w:trPr>
          <w:tblCellSpacing w:w="0" w:type="dxa"/>
        </w:trPr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707EE" w14:textId="77777777" w:rsidR="007C4787" w:rsidRDefault="00000000">
            <w:pPr>
              <w:pStyle w:val="div"/>
              <w:tabs>
                <w:tab w:val="right" w:pos="5183"/>
              </w:tabs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English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ab/>
              <w:t>C1</w:t>
            </w:r>
          </w:p>
          <w:p w14:paraId="4367FFCA" w14:textId="77777777" w:rsidR="007C4787" w:rsidRDefault="00000000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 wp14:anchorId="55AEA8C0" wp14:editId="288CBE4B">
                  <wp:extent cx="3285873" cy="76775"/>
                  <wp:effectExtent l="0" t="0" r="0" b="0"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C96B" w14:textId="77777777" w:rsidR="007C4787" w:rsidRDefault="00000000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Advanced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7C9F6" w14:textId="77777777" w:rsidR="007C4787" w:rsidRDefault="007C4787"/>
        </w:tc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BD623" w14:textId="77777777" w:rsidR="007C4787" w:rsidRDefault="00000000">
            <w:pPr>
              <w:pStyle w:val="div"/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Arabic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</w:p>
          <w:p w14:paraId="7282A22D" w14:textId="77777777" w:rsidR="007C4787" w:rsidRDefault="00000000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 wp14:anchorId="3A6D1658" wp14:editId="05FEF24F">
                  <wp:extent cx="3285873" cy="76775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491A9" w14:textId="77777777" w:rsidR="007C4787" w:rsidRDefault="00000000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Bilingual or Proficient (C2)</w:t>
            </w:r>
          </w:p>
        </w:tc>
      </w:tr>
    </w:tbl>
    <w:p w14:paraId="2BA8ACE9" w14:textId="1415284F" w:rsidR="0016114E" w:rsidRPr="00C34B9E" w:rsidRDefault="0016114E" w:rsidP="0016114E">
      <w:pPr>
        <w:spacing w:line="20" w:lineRule="exact"/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</w:pP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Pr="00C34B9E">
        <w:rPr>
          <w:color w:val="FFFFFF" w:themeColor="background1"/>
        </w:rPr>
        <w:t xml:space="preserve"> </w:t>
      </w:r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  <w:r w:rsidR="00C34B9E" w:rsidRPr="00C34B9E">
        <w:rPr>
          <w:color w:val="FFFFFF" w:themeColor="background1"/>
        </w:rPr>
        <w:t xml:space="preserve"> </w:t>
      </w:r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JavaScript TypeScript Next.js Three.js React Three fiber HTML CSS React.js Node.js Express.js MongoDB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Docker Git Agile Scrum AWS/Azure/GCP CI/CD Webpack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vite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Redux SQL NoSQL databases JavaScript HTML5 CSS3 React.js Bootstrap Responsive Design Cross-browser Compatibility JSON RESTful APIs Git Figma Node.js Express.js Java Spring Boot RabbitMQ Python RESTful APIs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GraphQL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SQL NoSQL Apache Kafka MongoDB PostgreSQL MySQL Docker Kubernetes Microservices Architecture Serverless Architectures Python TensorFlow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PyTorch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Keras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Scikit-Learn Pandas NumPy Matplotlib/Seaborn SQL Big Data Hadoop Spark Machine Learning Deep Learning Natural Language Processing (NLP) Computer Vision Data Visualization Data Wrangling Exploratory Data Analysis (EDA) Feature engineering Model Deployment Docker </w:t>
      </w:r>
      <w:proofErr w:type="spellStart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>Jupyter</w:t>
      </w:r>
      <w:proofErr w:type="spellEnd"/>
      <w:r w:rsidR="00C34B9E" w:rsidRPr="00C34B9E">
        <w:rPr>
          <w:rFonts w:ascii="Palatino Linotype" w:eastAsia="Palatino Linotype" w:hAnsi="Palatino Linotype" w:cs="Palatino Linotype"/>
          <w:b/>
          <w:bCs/>
          <w:color w:val="FFFFFF" w:themeColor="background1"/>
          <w:sz w:val="4"/>
          <w:szCs w:val="4"/>
        </w:rPr>
        <w:t xml:space="preserve"> Notebooks Natural Language Toolkit Airflow Data Warehousing Agile git.</w:t>
      </w:r>
    </w:p>
    <w:sectPr w:rsidR="0016114E" w:rsidRPr="00C34B9E">
      <w:pgSz w:w="11906" w:h="16838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29D497B3-442B-490B-B5C8-F383AF0CA1F4}"/>
    <w:embedBold r:id="rId2" w:fontKey="{54C3B740-CC6B-449B-A187-72E64DD7F25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8D80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6C42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7AFD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29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F86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1EA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061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061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042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3EC92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C93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723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9AE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F46A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E0A0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14E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A8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2C1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2A05E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6C44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C081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684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6619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DED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7CF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824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CA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7BA9F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6E5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A4B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AAC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A474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6A3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D4B3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0230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9AD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D24E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423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F49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3ED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0C7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90AC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A54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F06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32EF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A12E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641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A22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C05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056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D6E9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58E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E61C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3C4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0846F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46D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44E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A4C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743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DAD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40EF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4C3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429F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4472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5A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48D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7EC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14FB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6E66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3CE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5C2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EE0E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0983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80F0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2F1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54FE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2669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000A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D412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F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407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E961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0C0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085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6AF3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AA8B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E2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7A5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62A9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7286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C7489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22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BCD9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62FB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9CAE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502C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0A6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3C0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3C40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5C2B1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7A92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2E9C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685C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64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A00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FA65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1EC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AC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E0C439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D81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922E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B84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40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E2E6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EEEC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7CAF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D2A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B1E63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14F4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4C5A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B2EC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CC9E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6479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1471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A4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02E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35A6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9EF3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16FC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E0D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4F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164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A86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445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0C67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45BCC9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BAF5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BC9C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721F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8ED3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4E3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849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5629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E0F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47EB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9CB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7C4D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6CF2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320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B452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0010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BE64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63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1018197">
    <w:abstractNumId w:val="0"/>
  </w:num>
  <w:num w:numId="2" w16cid:durableId="1266422532">
    <w:abstractNumId w:val="1"/>
  </w:num>
  <w:num w:numId="3" w16cid:durableId="2022775088">
    <w:abstractNumId w:val="2"/>
  </w:num>
  <w:num w:numId="4" w16cid:durableId="1769234753">
    <w:abstractNumId w:val="3"/>
  </w:num>
  <w:num w:numId="5" w16cid:durableId="1588728452">
    <w:abstractNumId w:val="4"/>
  </w:num>
  <w:num w:numId="6" w16cid:durableId="583030483">
    <w:abstractNumId w:val="5"/>
  </w:num>
  <w:num w:numId="7" w16cid:durableId="2127121247">
    <w:abstractNumId w:val="6"/>
  </w:num>
  <w:num w:numId="8" w16cid:durableId="695227820">
    <w:abstractNumId w:val="7"/>
  </w:num>
  <w:num w:numId="9" w16cid:durableId="1825586855">
    <w:abstractNumId w:val="8"/>
  </w:num>
  <w:num w:numId="10" w16cid:durableId="905723513">
    <w:abstractNumId w:val="9"/>
  </w:num>
  <w:num w:numId="11" w16cid:durableId="1524710122">
    <w:abstractNumId w:val="10"/>
  </w:num>
  <w:num w:numId="12" w16cid:durableId="1623732524">
    <w:abstractNumId w:val="11"/>
  </w:num>
  <w:num w:numId="13" w16cid:durableId="1916546418">
    <w:abstractNumId w:val="12"/>
  </w:num>
  <w:num w:numId="14" w16cid:durableId="1984656111">
    <w:abstractNumId w:val="13"/>
  </w:num>
  <w:num w:numId="15" w16cid:durableId="1177115227">
    <w:abstractNumId w:val="14"/>
  </w:num>
  <w:num w:numId="16" w16cid:durableId="527303235">
    <w:abstractNumId w:val="15"/>
  </w:num>
  <w:num w:numId="17" w16cid:durableId="1998608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787"/>
    <w:rsid w:val="0016114E"/>
    <w:rsid w:val="002236C3"/>
    <w:rsid w:val="002C573C"/>
    <w:rsid w:val="0039718C"/>
    <w:rsid w:val="004676CF"/>
    <w:rsid w:val="004948F7"/>
    <w:rsid w:val="004B45A2"/>
    <w:rsid w:val="006E755F"/>
    <w:rsid w:val="00776E8B"/>
    <w:rsid w:val="007A1773"/>
    <w:rsid w:val="007C4787"/>
    <w:rsid w:val="007C775D"/>
    <w:rsid w:val="009A2EE5"/>
    <w:rsid w:val="00AB2707"/>
    <w:rsid w:val="00C34B9E"/>
    <w:rsid w:val="00CD4C16"/>
    <w:rsid w:val="00E36D22"/>
    <w:rsid w:val="00E6242C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13074"/>
  <w15:docId w15:val="{E7F38F58-FB66-411B-8BAC-E1E1A26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10402</Words>
  <Characters>59292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Mohanad Osman</vt:lpstr>
    </vt:vector>
  </TitlesOfParts>
  <Company/>
  <LinksUpToDate>false</LinksUpToDate>
  <CharactersWithSpaces>69555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Mohanad Osman</dc:title>
  <cp:lastModifiedBy>Mohanad Osman</cp:lastModifiedBy>
  <cp:revision>2</cp:revision>
  <cp:lastPrinted>2024-08-21T13:48:00Z</cp:lastPrinted>
  <dcterms:created xsi:type="dcterms:W3CDTF">2024-08-21T13:48:00Z</dcterms:created>
  <dcterms:modified xsi:type="dcterms:W3CDTF">2024-08-21T13:48:00Z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a6e70a8a-847c-4a46-bf96-3b11be9950b7</vt:lpwstr>
  </property>
  <property fmtid="{D5CDD505-2E9C-101B-9397-08002B2CF9AE}" pid="3" name="x1ye=0">
    <vt:lpwstr>uD4AAB+LCAAAAAAABAAdm7e2sgoUhB+IgpyKvyDnnOkAyTkKPP313MbGJepm9sw3oDxKITyPkIhAMjyMYRzDIQTMECLMIzhM4J7AmxOk6V/FenW5rcatKuW852kBILpcPweHaqQN1mrn3lzNDkDeWrO6PvEuGKJuiaJ3FM5vHMuYo/QVaYvG2CTUAJDwSUX1stDWFzx5dUukyufw16TnZzc3R42OYnEXATNPRPPJ6v3EiEQRgb9fl/vSWy9Vlq/</vt:lpwstr>
  </property>
  <property fmtid="{D5CDD505-2E9C-101B-9397-08002B2CF9AE}" pid="4" name="x1ye=1">
    <vt:lpwstr>uDiUCyJ2rJEJt1XxE/PYu2tt8+ULfZTMmlq/yZRO32Jnl9vg+WSV8MGAKaCYlYPIzGRXx2zmLBGmENJiywNwW3405AAK2dzAzMDm0hT6bYJjaPibfXd2Jqz1BOy8+rmmZyVAgaVFFSADcoiMPcaZ/aUrz3REiMSh9oyJ1/PvrlQKlR3iCV5YggQUn29tlczyblKt0gQQ5bS2JfQIAYhcoyFKrrpCk/PAVIlTnfCrqfR2NtnWUYNw6w8gaT3QYDg</vt:lpwstr>
  </property>
  <property fmtid="{D5CDD505-2E9C-101B-9397-08002B2CF9AE}" pid="5" name="x1ye=10">
    <vt:lpwstr>0eblXk2Tqz2+T3v3yNeD8muyBkJjSwpahhiAGSqVA37NlqvKZU0KkjNNCbYVivFdy9nvVT/yJEf546+I0cdYKvGczI6cnSpsjnkYxXWyawP4/i0ERtFnrGSjM3iV/9my7Tl6KpdvhmJH8EsKsARtq+zw6Hco1/4eiCAtzToeJDQHNzLNyQI/FCzugtIuj7WF+XmaL9tFSCdTaIeWZT+YhXGXLma0Dw1sCr1/3UytPPRetDSrr4egxixtrzok945</vt:lpwstr>
  </property>
  <property fmtid="{D5CDD505-2E9C-101B-9397-08002B2CF9AE}" pid="6" name="x1ye=11">
    <vt:lpwstr>uiDtSqS4RSUZdkUU/eAu4oHt62TYdUPsA9mBKsXqB0WDqTRs//Y6JfkKEdNTS3h2jg4XV74DnN6PugGERorkV+EF9SlBuELBKodDbFng4dLAZURWYe8TqdXgsyUt2WyZBaik3/2aNwFdPtK696wZ03n42eCdN0RcoepFy+15Jv4qcOLV2i2RwAnKjPQcxuf08HsXa1thV0/CnD94IzxcLFEqKwz73FM3BRDBfDw2jkRGmKuKo7Efm6WoOFjjb2M</vt:lpwstr>
  </property>
  <property fmtid="{D5CDD505-2E9C-101B-9397-08002B2CF9AE}" pid="7" name="x1ye=12">
    <vt:lpwstr>Zb9UxSJAfHzL85ypKV7lU16tuF5R91lpDUGI2CRXtkSdj8Eq2klxP/AdnDuwSuOank3lEG6JtLr031o+Tvka92qIbZDEoe77y7TlOTDLjRTZASZJz8um7wgBgP1yIK5DvFnzOxr4NC48+CoxgJ+sYoYUXk3tg4/VPB0O2kwR8j1/JIUgNeDtsUfJAeKUahBgEvq4/idSBtaDU+fjdMFJOifAQYTRZf0ttYAbj6+yjuFH3Yzh9r/oiasUt15naoe</vt:lpwstr>
  </property>
  <property fmtid="{D5CDD505-2E9C-101B-9397-08002B2CF9AE}" pid="8" name="x1ye=13">
    <vt:lpwstr>T0usVOz7tz70EmR263lOdb0uKODp3Diy0XLc4ulRD/gw0V7fLYj+nAGZAPbocorfO4PyO7rMwp63qMRS3FAclMSyxUmEc+BlsDFGj3uGpRlrxEUCflP2WaeunuzZJH4aft6om0BZO0bGZaNbSsVcw9h4+IwQMhRxiQOr66YEPuZMw4kjgyTaqrft1ctGx+1RfaYNaI2kvgLPsau8s5t+YYy5vuExjfMCcMXfNxOaOSmBXVzzwW9FI8r7Qxkj5AI</vt:lpwstr>
  </property>
  <property fmtid="{D5CDD505-2E9C-101B-9397-08002B2CF9AE}" pid="9" name="x1ye=14">
    <vt:lpwstr>c81lBpHECYcCvVR2Nyx1HQk2j7S1w5z0T1ILpdEMmPFq1c4BoDdoHiNpTnuBIR1QMTVUYInzZWl1wq+L6WW1V5Ojqd8O5KWYj5x15JxY6TNGJ1yLZm8GI06iKmXyAiCihQEMhTVRF+sDIKoi80VwZl+3xXBM4MOfv0oblzhiLcqcX+1Wj5gH8cD6YK66sOVd0EogRHJ237IuUwO0zyvLYSjM+duqTeLcwNWZ7sr3aywTWgD3SDrhN9hsw1tpEXD</vt:lpwstr>
  </property>
  <property fmtid="{D5CDD505-2E9C-101B-9397-08002B2CF9AE}" pid="10" name="x1ye=15">
    <vt:lpwstr>7GcwG/Ab0kzhB7zpCTUmOMkcIsLsimrjL+8o5efT4bvmNs8+Us9G2mbDJNwKwAR5+J7Jv3yoiZSCxGgyGgQv4HNYMAZICQJSpuggNdgv9xDHpkn5QuGFdd0HJa+E6zP+iWoQ5MdDosI+g3K6v1rZLb/qFNGjxcRYdGlaXyBDIwFIoEEv4uEKlaJkKEuJdA9iqIq281mbSk5dixrEExKYo6kIjAPxrz79f1XKO/ViaoAMl3afyGPsx67g6OfXsrl</vt:lpwstr>
  </property>
  <property fmtid="{D5CDD505-2E9C-101B-9397-08002B2CF9AE}" pid="11" name="x1ye=16">
    <vt:lpwstr>6wXsDQYi8A31DQc3q9s1Ukm2dLwtWhqOD9/kyHD8gKffyjGdQN2jf33hi2aMqY/8OgWlrgYnHH/Go/mEgLZ32xuYKsH152e4FA6hLaC9F9mNGF1USUIwsYmOwVxCDKLvmgxh1FhOy5JC8bXgUDQBjowObgk78jyL00zjI/lT0vQQG8Ee8OBtT0Q1aej8PY9jKLFckuJT/9ALadIA0sAeW8OZANaX19PrWq9IaR1iRfNysUrB95PGbLIM37RUMsd</vt:lpwstr>
  </property>
  <property fmtid="{D5CDD505-2E9C-101B-9397-08002B2CF9AE}" pid="12" name="x1ye=17">
    <vt:lpwstr>BEFWGtDNU5R145Z2Y2BKAyfza2ow5FHyte/EEIymyCkabbS0wGmVSA2i5nyb3w/vqeatNw/625oB0fYnzouE8090vKvq4rIb0Ki5hYW2RQwGXy76ypa/ZMbilacGBSf2rQxFqizbCqymLI7Gn29WrbnDIkcbkYUKd3BA4idAdSgtYU8ETFRNA55lR0veXeaSl899xq/YH9GH05H6yRvP0ux5T+cmLzBcU34uMMg7Py+h/FlPxwJdOc+eq897MIg</vt:lpwstr>
  </property>
  <property fmtid="{D5CDD505-2E9C-101B-9397-08002B2CF9AE}" pid="13" name="x1ye=18">
    <vt:lpwstr>OgI+jqpFp+t6FQZAwS6GvA69feivZ0yJzllJ81id742ZeCFwY/qaIOVD+hPxGrsZ2NYW0xGNEo7ZaapCMw0qvgHs6BHEVWIy0iYNvvFMviFCM5Zhj+tSYgl162eU8h6/a8ioct7lk4bMywK7XfvBx/TDnf1wChIyE9Po6HtqkQv3r6bJIO1CIDPOaZw3gcN2VlQ2GIyOZu4ufOZz3YOE8SReTIXuJLQUEpeKROfBtu3exl5OTKdYImiXOxLCa4o</vt:lpwstr>
  </property>
  <property fmtid="{D5CDD505-2E9C-101B-9397-08002B2CF9AE}" pid="14" name="x1ye=19">
    <vt:lpwstr>v6QzrIYAwmLiWHBmzBDJXJwXA0s/DMDoj/CQSj+ePgC6P5DqtOIc4keGjkF0ANNIIjNPc3UvonkFXUxxmWL8Rau7dYZA1ALfecYhUu+gt176K/0JVejYvYxzPCKbQxdQJvw3aMR48IbMyycPyydRlhTxjr0psufw5of6Gg3cuE+Jyjm6MXFtS2XGVPcBIqJcCJvtvzbt6Fb9D1uPX6QBuCLu2AMKQaStGqNYp115a8ynrcne7+BIR2sPMtiPFHs</vt:lpwstr>
  </property>
  <property fmtid="{D5CDD505-2E9C-101B-9397-08002B2CF9AE}" pid="15" name="x1ye=2">
    <vt:lpwstr>DMzpuZZzZmdzt3HNIP6MnoI2G6+4EMbIRp2TZ84TNu14hFtzbfTjEii7Op3RlExREsIDYCoCK8hs8Vx7jjfsdYtNpvfuWbHgGeYmYiYD9XOOBvIMjzX/jKt08VXlWdyZsbCcSXPk/30ht1Jo1SfOa47i90M9hv8ntTEOJrvaxt6zMu6H3sBF6Mn0KnODW6GRTGktJxV4C+wIRg57quNHOfN5vE4GMGXUH1z2JY/GJAFJ7bsa6g064uc5O3zzUJK</vt:lpwstr>
  </property>
  <property fmtid="{D5CDD505-2E9C-101B-9397-08002B2CF9AE}" pid="16" name="x1ye=20">
    <vt:lpwstr>yVWlgUYPPdx5ntdgKTffoTROn2JgKfKwkWT9FWDgsahf99BHvJvyFDbJ/sW0oV7PGDbLfFWzCTdeaRtGx7gZ5LC8sqnjb8y11Q8qP73mDD9BD8HtvsT2rXDP0d43GCKf1VaiSNp1PWdUJowlIKOVah4C98CQ8g5Syef2jeayAiOrrh1BWKFrEmh+d8Sp9qMZ4swtWGFt2kQDlmI1YTkI79d2IhrvVpY8gVFWLogvavDLK98vn5d+/6JHrZSBnQA</vt:lpwstr>
  </property>
  <property fmtid="{D5CDD505-2E9C-101B-9397-08002B2CF9AE}" pid="17" name="x1ye=21">
    <vt:lpwstr>RWZwvJApHHG6OJF7hkNlhRMpFIAuKXd0y+oyu7L6jL2b26qnmNSrBbGNkJaPGT+MW5A1hw3CjvqL2xJL8Jf/aUSGteJlzyMiAg2blXVkjjCvNCKUvLeG03T0wop6Fx6SAkLpTlen/IcP6TEPNWjmBFj+v+BWOkpeMIeKWW9NgPaO2OasBLsY/eFEcMORg7i/ns/53xPvip5v/bc0BNiM+BU4iyp4n5dUkTRmxcvrysTzwSW7KkKr05Wmd2fekFJ</vt:lpwstr>
  </property>
  <property fmtid="{D5CDD505-2E9C-101B-9397-08002B2CF9AE}" pid="18" name="x1ye=22">
    <vt:lpwstr>Yxm2ajL5Gx8ngoED0vcAEDzrzJzVxyJLkUyZylfKkRxIuz3CV44ITEckluFEQIwgHfrkmMTYZW8tUryFQbMGxYAE/Z31FED448ca+x29N2ZJnsinAKemysJcpt7MyZXWRd8INhodR9BIZI7RgqKz2W9RpWudXfSr6/mWAYnkoJHhP2OCgyK/Zq3w+kqO4//p/qsDPM6cluO2hcN2MfiTRC9dyMMSI3NqiXRpqDyUiAHJMjKJRS6Q0OEgHb7+Mkw</vt:lpwstr>
  </property>
  <property fmtid="{D5CDD505-2E9C-101B-9397-08002B2CF9AE}" pid="19" name="x1ye=23">
    <vt:lpwstr>88FV+j5piTf5kDpMpphgegGHXdw60R90RRBkHBGmWKPPFWCMXq+s9UGTSr4M4cF+lhY2HFRmeiNZbSYawOr4UKWuksS3u6IXiHihbLI1K+KbE3r1zOVjf3RNSr6Rk12TSuVuj1mSf9YIlm9rpw4t9Qn3g81vAvrPkr4i9hpesQAUBU/19VdKW6Ispgfukwbwv9oUo8ikSvjtHZ2c6IZTEhwJkLNAXLFPckpS7A4n8XuvHkQWY5V4Wtb2rUrjF5z</vt:lpwstr>
  </property>
  <property fmtid="{D5CDD505-2E9C-101B-9397-08002B2CF9AE}" pid="20" name="x1ye=24">
    <vt:lpwstr>rw6cZDU3f5Psq5bgNwDgvXWgrsJhBRFX+DM3hGjRS1xgtlRYmrVghbY2D10bmSgtpy9ia0XZ4kMNVtHgI53idXbFANAtNApMu5jOZ6UqVt8OeggnPO4aWTtFmeYCUNpyrMjHxLvRE5CC6OZxBFfCdWaaUPhnkAPRx0grqehq1PEDWxkASxQHC9Xwfs25nlZLnO27niYosKvLhRPlPF9+j/SPV+RNyOKE+IHIPSTrVXqZJydUAbSdKD4m8KghgnO</vt:lpwstr>
  </property>
  <property fmtid="{D5CDD505-2E9C-101B-9397-08002B2CF9AE}" pid="21" name="x1ye=25">
    <vt:lpwstr>wgBleKRasXOLTYGnslANRF9NKs9OsficbqBc0Jt1q3qXyv2sxLWgrZPFDOy6iXVSAq4yEaXu30WoatL2uSTzQn3qnBbrWwGFJb+q4OM++N/1EYebVhUU7ypD/peGMSqPpJwAlIpkoXM7xYcIXJDvrMNgYcCmF/dSgYxDeC6Uf/M1+7fQbToFqy7lofUFGs72PhhEz1f/2HuYxZ0k7NsmQV0wHUH62weNkPX9/vAo3NDBfkkahok3YwmNSdHuHL+</vt:lpwstr>
  </property>
  <property fmtid="{D5CDD505-2E9C-101B-9397-08002B2CF9AE}" pid="22" name="x1ye=26">
    <vt:lpwstr>86PMU4PeZQOpOEyIhjJLEREoVygCnZjqQ1BkFIXf+AFKUBZxwjTe0PZjHHQOsFUhCX+IK56hzbhq9sG8yKCjs9JBSxpNN/vioGtlIbCFgmiWOcJgJMz3GwXhCUeOw+JB3jXz3Wh+fYEGdpYD+kaudA4gzeRgPv0fXtmR0ABBRoi+NPHf4KSZUvlMQy0oMXrwnGqpotpaxHtSR43k/Xho58kmJYt89PiL+TUSiA0LneXOni7JOxgf5o6/tQvWxHv</vt:lpwstr>
  </property>
  <property fmtid="{D5CDD505-2E9C-101B-9397-08002B2CF9AE}" pid="23" name="x1ye=27">
    <vt:lpwstr>4oHfgHSHuafttNFTE72Ve4Guz+ujJK4bDyU6iQhQOIsdjafFGNAKTVnI4lgxtmeBuxogP9FdQtNXPA1CGu6w0WgNowtePM0Zt1H3gj0Cm6M+PfsOKkgaInqETuU65GpgmLYkYoi/TQI+APH5zpZDlTveNxsKvBTVOjd4M/wfmjLxXAKoTnAdqG5q8h0fhswcubI2QYgjFsD+DSPqSDTGHBdPp90+tGlbyhjPlJCYpZQlOoysgSeBEP/GkFzuGTc</vt:lpwstr>
  </property>
  <property fmtid="{D5CDD505-2E9C-101B-9397-08002B2CF9AE}" pid="24" name="x1ye=28">
    <vt:lpwstr>/BqJPhTxV6Kss05l0NMkfmD4XyNYnc2R287fGlI+WwMjYSRIs7s/wfQGiWaKpXr3emIvJO3Kd2VnjDwhY7dvkOWY2WuLdNioAC+AO0L6sQ/5djG+8D6U6goueXPKpSxji8FQ2nl9JHaibL/2SPHoBxQ5H8CfOaggPVehbRr4Z5kkIpcJabR1DbRYxmX1QvJbwzuMB9fIolWbjKzbnt1B/vDEYE0hsJjVbdi1zw1Moz8AYvSDIiazHu731ZB9L98</vt:lpwstr>
  </property>
  <property fmtid="{D5CDD505-2E9C-101B-9397-08002B2CF9AE}" pid="25" name="x1ye=29">
    <vt:lpwstr>HSNCJszrD37PpyzOI+H0rxljDHYk7T3FyGRctFGvWgHD2erTXbbYNEOMy8pe5miYIS3kDL5h7OWOmTmERUFMjFpszyvpUHq1XRjVwbwvQE+Te13j6yKEIn3jEmUZUMnFUcES6IWjTnhoO/ed89OtrixZgV+snKv1UT9dGpj15ONjvkGn5hM/Rz0wqtBkr2XTeCpQMZvtYBzI8hc8OmAI6/Ns5weEw9PNJK1+d6Lk+6toAriov5FqNNRSWCI51nZ</vt:lpwstr>
  </property>
  <property fmtid="{D5CDD505-2E9C-101B-9397-08002B2CF9AE}" pid="26" name="x1ye=3">
    <vt:lpwstr>bhxfbv43mf7e3Fh1MVFB+qwrk7/PPHZmfPrH/JToJCpADfQxFm24gDWw2lxy0CLSokEO4Z44ynkXXdhA3nnZwXjvnZDQwyyPA6XwlYrf8QOvU+OcaOw3FgLuWk1sw1O7aeGUmwG5xcOd+O73ZzAwqLYhU8jxcqT1+7iDMkuSWcTKaNx1BDozh00CGbBZEYYkSBeD51Ofb2j2yXG44ibVeN+FhZ9uM1vFSxm7yUg228me5SNMN7I+e2/aa1NfTV9</vt:lpwstr>
  </property>
  <property fmtid="{D5CDD505-2E9C-101B-9397-08002B2CF9AE}" pid="27" name="x1ye=30">
    <vt:lpwstr>znEZzk1fKb85AYnOlKjwpcOrZ37UySj4DRbL++3/tNZqCMWzsFPCsgIK4L11tU9/H58SeFH2F6Lo0zieQPcSmtFlbmOkaaX3aiOcT6ZQqDulYkr+rTnEQ59J+sxScCp/TUCJ+4OCEo7cxYeU38gyTK64lxuq+VgUBMwakWReDvaJh9u3b85JkEXqpVFwV5R21+WzWf2HY4byZMWQEb1jljXn8Vv/3yU7mZbgftjg62qXzAU3a3ArmAwqUSUKS2z</vt:lpwstr>
  </property>
  <property fmtid="{D5CDD505-2E9C-101B-9397-08002B2CF9AE}" pid="28" name="x1ye=31">
    <vt:lpwstr>m/r61/xFB8Cc4GtfulPTfZIAF/CD931zo9ABYJn3lAaJEYUL29KihQfRXPVozX3Ag8Qvc8EVkfOT1tDTE1AnEOIKpbXdEWClts6nTx8j3QT9pDDqQ2H0NLMoPvT6iies+TZoToXxG6LTggkRiA3zOF4VT8NzB00A2zzCk+oJ8zjxBQmF383vONM1u9KtcAeBr6AMKmVH1ZwYnPf+7OCwTp+n880rXCCiifSgyaWBnc7hcMTSVXkqERv60FTwbGA</vt:lpwstr>
  </property>
  <property fmtid="{D5CDD505-2E9C-101B-9397-08002B2CF9AE}" pid="29" name="x1ye=32">
    <vt:lpwstr>nWLJhWcT1L7mCM6oRr+NA2WUllNAHMOmp8lLp7kZu/rwh/a3WePU++6fChhZNtQg6QBTobC7b5kiNdjklYBZHdWPn89RESkW/ywVgn8aMa0kPjDZ/5rByP+6QOc5TtOTHkfJHuSmo2N3SocIwFo+Ljk56+W1KpT7baNSlg26pgZw3rvgsvQhWl74olPi/Z7MVTQ8iImCcu7icICoPxYr9D8Yyx1tpaqf93wJRKoyzSuJb02TyN1Hy6enPp/tyl6</vt:lpwstr>
  </property>
  <property fmtid="{D5CDD505-2E9C-101B-9397-08002B2CF9AE}" pid="30" name="x1ye=33">
    <vt:lpwstr>W+XQLh9WbOkcBh+HSp5QKA88+0nPxN21SiJml0a690SLYv/3oTBHxoAtdXh9iEABsvkXYTAbcSQ3ijPUI2ZbtoTWMUZXc6tzHWRgFfPSIYca++NFltDq0wDrcEIwoI+kbCDm+a77Fb2s/sAtxUiklsPHDx02DmzQJF+wyUcUY8THKapP07TdLU07O2uLjHNy6PoQwjx6FPI4yjpdNQSlnK+ulfvQN4JwnD00LTzN38WEVrjO1PcpOOoVZdMKND6</vt:lpwstr>
  </property>
  <property fmtid="{D5CDD505-2E9C-101B-9397-08002B2CF9AE}" pid="31" name="x1ye=34">
    <vt:lpwstr>dXC6POJhhzFbIfWtoEJ0a5ai8bqVepP69toajRQvJcsozVz/tioeogCtMBoZetSFHKTLEqoHBPeb/0E1FkgXF/ILfawc2SzW6ruc+a1AudiHTsSYQSVZaPDf+mBawImvmsMQ2XQ0QdKV4neW/4Qj+VnItntLzMa98+zbdpllJQEHC+FY9ymx7/Itlvqdi1EWh3CDwyh2qbH/JEtVbQ3t9BpMnpcU8HNPD3PUi7Brfzpmso7i732IFkmUf4zXNy0</vt:lpwstr>
  </property>
  <property fmtid="{D5CDD505-2E9C-101B-9397-08002B2CF9AE}" pid="32" name="x1ye=35">
    <vt:lpwstr>ymcBB0RvX0Kdstqe65CLSvz1ILKS0Fm70/SSh2EgVEZOmy2bAjVL4BCff9u/ditYAiSOuTfnmbDxDL8MzSxa4URjgVy5yhipvZ942q8irRwi5rnkFRGTwaBd3siyyxapd9FCi5hBS/gfXQuWF544qW8aO0Z4kjowWhzvrOUCpjkaB+qfGb68jS8xbM6CKn8c/heuwgMI13+Gg/NKghdVn7BDCsSW0ykwpvQfeEG3aEBTmHAntq9euLm9KqCaXSH</vt:lpwstr>
  </property>
  <property fmtid="{D5CDD505-2E9C-101B-9397-08002B2CF9AE}" pid="33" name="x1ye=36">
    <vt:lpwstr>Gfq1sQblVCWtasQqwpSKEDZyVlV4CpnxM33NNhRwJoyv61MLvf7mgZCXalzPQAIYWFV9PZFJDcEUbchWwO2z9wG9rp0/bPNwQ28U1Gl41oBpe0n8c68Xqu8PRDTSK+bQZO3TS1n1SV7T0rkOS4Hpji2Od0CFFbXxlRNxYW2FhEVACrjExMqTcsqz2y9xAoONQtb5Cn71PuRhAf/8psjpmRDfIeEOqLL7EPGd0al7zllMG2zedjWEoucQe1xVwAh</vt:lpwstr>
  </property>
  <property fmtid="{D5CDD505-2E9C-101B-9397-08002B2CF9AE}" pid="34" name="x1ye=37">
    <vt:lpwstr>02649y86A2AXflq8mIY1+OWuC1jNbyAJRUoQgxpS/FqHR5WHgvYVI2M4oZv4GSu5B7bC+tdJjAUINqqUFqHBohLmAd4dm7CMxA2WpNSue7HTyRtDZ+Hv3e6Dbq+OZDQfcnwY7wsHRj/N1XHErz5Qwc61n7x0Q/Zub8Bowgs8o14kGhyz86bVSNCYGkKFAO5mbcpNcBWPrilvWq1S6it7VycRCjj3lmATy3uz5q6bdK4M+umNc7b0l8F1E7Lsxuq</vt:lpwstr>
  </property>
  <property fmtid="{D5CDD505-2E9C-101B-9397-08002B2CF9AE}" pid="35" name="x1ye=38">
    <vt:lpwstr>H1xTr7OWWScTbwvDCsP1qA1ZwkYA6whObHQxzWKlilWJJUN1UIjWbp6it0GWZza3KJbUfkkuzMzuInNz1r3L7S8BXbr8EA6I2Lh0+9fFyh/YlQ8qhcD9AtyLi0RjEQPJTwWhJTRDlr2uSIJxP9LLVuy5C2HkRf/XCpQXgzR0Q93x4otfw0IcK1nfzF+45mM8lX29LCzfYrI06r4m0b7bEDTBT+VUuI2FnfbZgcU34EzJHzqaPlHkHBZQLtW+WDv</vt:lpwstr>
  </property>
  <property fmtid="{D5CDD505-2E9C-101B-9397-08002B2CF9AE}" pid="36" name="x1ye=39">
    <vt:lpwstr>NCEhdEaJju45Qa1FtPR+/I8ET5jdHtT7rEmnH8egLkR2MT29/v1OMOOkzB9UO3SVZRdbkPmDBN14Oxeulywm8c+CyNdgq3BBe091ZUTeDgNrlxvImh94whDnThe8W9WHY1bDjQlDrKAQowIyUgHBMJwx8se61rUN0VjfsrSp922XK2egR3WGA0biYOrl3ogcdTPkYk8xsHAZUdMKVVmkfIl9qTr6px+PJWNSLqq6u3KJdd7QsTPD0O/BwEG6oTn</vt:lpwstr>
  </property>
  <property fmtid="{D5CDD505-2E9C-101B-9397-08002B2CF9AE}" pid="37" name="x1ye=4">
    <vt:lpwstr>Vb63evrysxgmZfPL6ptFOxxHHfhsTdM837zOY4jJ0LK1FPsCwXNXpSlfkWNtpg2wtVojQO9QHkt6Dla/e8eha6AyZwo9ovwUCegwYCG18j4EjV70Oyd2yDLweJBD86VzK1DYAwF47mwi54kB1clcLghO4Iih1sBMBFeUwJVdF4eV+YSb0+PjFflEu6trG4Ga1RoOoFXoocgapO0+PRs8jcjimm7WnAaTdOF7qwlt3FXrgJANHBpx7Sl/pY/WN7K</vt:lpwstr>
  </property>
  <property fmtid="{D5CDD505-2E9C-101B-9397-08002B2CF9AE}" pid="38" name="x1ye=40">
    <vt:lpwstr>RMXkrTM51u0386ieSSBueIbJm61JPWEJmVf2AK7sJFN8B0YDLNMu95z5iIKdzo4LQ4hkw1LsrusZkOi3nTXA4JBWthuHL6JzPcHtkKD1zkg9DzZ0ZE0DyEMoptN+Xn6O2uJfaZmZApBJrLb7rscbhi5mx9EfgvAJCuhVzwHvHip2so68Y1/HwWSda3e0hkd+rZPFLzdFSeD9Ou3sfoO/G3a0QuNvwccxlY7qD9c37TOyTq771XdT09/7MGTNrkb</vt:lpwstr>
  </property>
  <property fmtid="{D5CDD505-2E9C-101B-9397-08002B2CF9AE}" pid="39" name="x1ye=41">
    <vt:lpwstr>KVVlWiCvUnjVCnt4cJscx9q1B2Q/Xpt3RQlSSMhLRZuI7zEmsiI2IcjUhjHLo7a2qm6C28m8sDqGpTXHnNFV04Q6Maq/9QDwWX6yZxvDXvTi2+FBB47W86ofgZjQn0jZ9q8E4gt2u59XGBJuXOVgAa3YDS9jjFMuBNrUHZ7SyIlyQh0IjhPp6M6FIJCARwpgQhFbEJqeydXUoZukgq6/nHbAdS1z6COaqpkYv+PxcIwSDtJ0P4vOY2WeGbzlTIN</vt:lpwstr>
  </property>
  <property fmtid="{D5CDD505-2E9C-101B-9397-08002B2CF9AE}" pid="40" name="x1ye=42">
    <vt:lpwstr>yx7K95povFZ+2BXp36QemZhjuZeOZIqFJQqhYx23zzlMxwUFZ984dqhx2b+J1cuFPCSf4lH2YSu/lQLr9pfV1W653mCkValTEOQ7sa1MVQNM+zfnzXKkNX8M78mppz1EH1sNGgbWCtJD9mRkd5FWfWOjBtHmp23qnUGeULDOEHD2X8nnEOhnF0aHFJx0rz9txrC25uG+MHJkKbVO0tQDoqSb7tdfbsS96cH7bCw4zJgUO8LN09H3wu6BcFYnNDA</vt:lpwstr>
  </property>
  <property fmtid="{D5CDD505-2E9C-101B-9397-08002B2CF9AE}" pid="41" name="x1ye=43">
    <vt:lpwstr>89SZgLAZyUX4psLEnXOMMJ71afJ8WmRivpyhKwmxTIFCJp8PsEkt06PJQcgMteMg/1Scop6AHy+RJOTxfj8FavE+0UukMEgwMkvlWvVx+ohyItkNGMESakm94GGhoarAjvxdBnAT37WVlBXAHtPUhsZ9GDq43FQAmTNWZaQsEu6bKaF4OXtcOt+Uv+5bnwAwYv5Yox22V9jMKbwosDLGPbeIB+IxU0jyubEREss2HwX6a4WL9yvQ+nHUkmYkHBb</vt:lpwstr>
  </property>
  <property fmtid="{D5CDD505-2E9C-101B-9397-08002B2CF9AE}" pid="42" name="x1ye=44">
    <vt:lpwstr>gO7Ath/k2Jkq+k0eu7U2Qne8NEKgnEh6km+b6ECmTNO7T0RAllubOj4qoGwMcR0QvntOlsn+9mLFUq0TVShWgnwWrdOOjgmZPwneG2fFfz/CYqrp03DTylS6m6oEWCDsgHRB0GgtVnEg70GS1WwaUDstDLX0YY4fpQ8+IudFJX42ppqz9JRAhvkZYTrZUw9qm307H1KZijHN8sKhveF4f/A/GVPHZ7ApNJs06z9f+y5L8ks4b2KHJWFIA4Ct2s7</vt:lpwstr>
  </property>
  <property fmtid="{D5CDD505-2E9C-101B-9397-08002B2CF9AE}" pid="43" name="x1ye=45">
    <vt:lpwstr>40ViFCXRiYaOhW/4QSf2tQ40Ph7AD+s6r88I4MGFN9CM55e1L82+yHgcIGcqtOMCPwQoLU4ThcyWeXAGUurQo+tAylRWMTT9YtsW+zy2KUayy8ZhKpqA+R9vbAjzGMpai+0K/xqTTZ0l2ENcuYRuY5rF2VusGYBG9TpgJDiN2t+rrX35ojgd6xiM4ef2WymOSt1SgP4BXW6sxkZC2zePOsSHflAXKUZnVbyHuzC3+d921hBo1z7ZF4NhfQgStxb</vt:lpwstr>
  </property>
  <property fmtid="{D5CDD505-2E9C-101B-9397-08002B2CF9AE}" pid="44" name="x1ye=46">
    <vt:lpwstr>lMn9vonU1FUhNVd76rd7++uDa7GZS33bpSqan+50T85VBVxQCJjIwHXdQX/vCiq7uYNknjARyZ+8I9HRcEo22Gn8NJKKZ8vybN+wQ+DiOf04CVk/mc3zhX9eQsYh5LnDJ0NcZGL5RL9H1zOq+af+G7X6GJN8F50uN9pU22aN3TGDxLarC427CbxOjvIoT5L9Eb58Gc4fpCYqltTY1X6FUYS3uGrH8va31ZXHkuu1Has+yayLe0j/FKOWhMf55ff</vt:lpwstr>
  </property>
  <property fmtid="{D5CDD505-2E9C-101B-9397-08002B2CF9AE}" pid="45" name="x1ye=47">
    <vt:lpwstr>MWNsNL6fDdVbOykyrmJGB42BHuQKJ9GAip/efhh49Ka7+MMQSSKExDZYVKsHFgBMnyKz686/5TWd4YION0miqGnjCHnqay/fMKa/HRgWYZDPmuc8wg46HN4mT/3rZwApZkQ+iTzfmFb9Br9Zq5ynrw9S8Zk7YNrN8ENx976rSkoUAbK4m0S07c3b3t9bsgHiWn9WnMHxN0X1LHvkZFb9AGbckGARSiCRPwoShSNDtPPwJQMV9JM0G91ZgBL02AK</vt:lpwstr>
  </property>
  <property fmtid="{D5CDD505-2E9C-101B-9397-08002B2CF9AE}" pid="46" name="x1ye=48">
    <vt:lpwstr>5kSGR4I7xkawocZN7SUsrTP5vOBy8q3DuNtK76rLOVoX5ljKF2dmu3j4W8X687NTXMdeeU14F7IHeBN7as3f8zbfVuMYComTR0KjUh+dxu3uX48rmng2GyaZF2zfnV9sZKpZEjoPgFBpF5ih2+EmR/KZQQmAO6X61gYkqBdCeAx3s4uqbmvZbUhFcBtlbNZ3mWUuZTXXYGZEUz5juxcq8djvtsXw+Zy5sZkb6IB/64vxlZOFnbbp3Ar+mOAH8vj</vt:lpwstr>
  </property>
  <property fmtid="{D5CDD505-2E9C-101B-9397-08002B2CF9AE}" pid="47" name="x1ye=49">
    <vt:lpwstr>swl0s5P2yFbd9P2lbqifbG0Yyv5+hu9v4V7t1s0XeaCDrzaSSw+NF7tvbzIXeMavkju7l+XyZdl2oTOobeXZZGgX2j5GrsaWByHf10kIcajL/9dZ5vhPlGfppYvlN2W/+ZTQmYXcBZlBs7OcpwS3ra9kqxfRNjCB0b+rpDgyx8ffD/4iL9fIJbua6iMXAypCYEIssGugLHdmPaY9iIcnNmmzy83rmF4GWI+JCMKQjUk4SKyJQK78B9vneNVf7fN</vt:lpwstr>
  </property>
  <property fmtid="{D5CDD505-2E9C-101B-9397-08002B2CF9AE}" pid="48" name="x1ye=5">
    <vt:lpwstr>Rt7IHJQ4m6HP0XVDDTy1TI1rpXg/KSqk4nZyX475e/Nn8q4KA2+zaje63fapyXir2DLFqs3qihjbGx9ad9BsClPMRuMkel4/KSbZWknCOCg2A1rtc6RLycTebTURmFO7OdOE26tE1rPTfXkUMzYi5/LMjjlsDNU2DC945v+/jxYDAJJLzE/BGbXsz/S7KljLSG/rWIznQg5VFtWqzL9i72QVGjvTFpITjz1NYC1X45PyMvdNC1qKxPquDcJ9l7d</vt:lpwstr>
  </property>
  <property fmtid="{D5CDD505-2E9C-101B-9397-08002B2CF9AE}" pid="49" name="x1ye=50">
    <vt:lpwstr>LxdW36FcvvB7rk+pUsSYPBdtRmOurwEBXoKfR6cLQkLjDk+eVBaAsnuPasCTiCkCWj0SWqDa2KAh/wWTxy0YfPzMAoYfbUrK5TkXD3ElpqvnKqromFVfVcHS+/gFlJ+jIlF7uqKY9AYwAGaF/tF1ESq38eQsN/WYjbNevRT8ZXJ1BGIjzZvQrO9kcqUKQdFOwzCc63ea9cotCPz3qC7CvA09iOOi5jvLNkFcW8Iy/j+yn0ZOrd3FFE5zKJb0jPH</vt:lpwstr>
  </property>
  <property fmtid="{D5CDD505-2E9C-101B-9397-08002B2CF9AE}" pid="50" name="x1ye=51">
    <vt:lpwstr>cf1G/8SAPSd8d9HTu6m4nHXFVamFQFtV0KIrXXVhB6WxaQVlkzYV7mo3cMjM1ASdcWUo0MHFuYJYa3YlnlZ5F+PASpnoi/846dUk5yItbf1kXlV5jTTt1V3xzznPRIN6/2eVlI5vqz72QqDTHtjcVtOL/HKjs7wFCwJei6pv2M8CuYbFratHTJnrUlyBQ2yjhNlFXkKDlXxuk5xBnnrnW+TBQ3QNe65i405dRSASe/VZQ+JyEZdF1uGlYrNEArM</vt:lpwstr>
  </property>
  <property fmtid="{D5CDD505-2E9C-101B-9397-08002B2CF9AE}" pid="51" name="x1ye=52">
    <vt:lpwstr>XfzVs4XVR/wBFqbfrZEDlQnsXWVTyAiVn+/I0MdrEIljAo+cwWUuUEO7p1eFu2au7Krgdz10VLxy6DimrnUDKxOeCPvQBhzcQHAjtCYnSYiqUS/noCf03q27fAABmdbY0Fn1hY230GmkPKrjrMy9MCOAIThh0xzPLRwxZrldufXeR36UnFeekl1J5R1wrMaHBw2fWnRzL3n6F+vkCPy7NLozMi02O2cLQMZzpFBovSoXWpRoTj6ZmPXCZQaoqMD</vt:lpwstr>
  </property>
  <property fmtid="{D5CDD505-2E9C-101B-9397-08002B2CF9AE}" pid="52" name="x1ye=53">
    <vt:lpwstr>iRAbOfyx83Vm8CdzQhxFG4I2s4Z16o8Ndtvq59VuMIs7Y3Tz4RQ9Yt0pfl06COtzyHM0OmDYhS+7Nux2IGzMrdl7MD77ZuFF2s9LUp+kQqX2admvs+YDugzihY2J4YTk7dkSfWx8hXSX1dnISYqBLol1foa2VxilfSzXEfcpZoXWv19j9TgcM6gbv+hNAyK3xKlsMpL2bbMugRmmMMV5qFLIPU/I+ZPnhvxGms0UVTpS1ZpfIagfEZVCa9PrdDi</vt:lpwstr>
  </property>
  <property fmtid="{D5CDD505-2E9C-101B-9397-08002B2CF9AE}" pid="53" name="x1ye=54">
    <vt:lpwstr>VAixZ4B0P4kmHWasu5pOjbHN/Y/wWqhlcvRCTcB0MtgrSmThrDblkeydHwPZqfb6nF5Q3pRUeCttNBi5z+PLG+twI76LqFTR98IRWd7cfHiZtugXtidHoYVRSQpbNwkhP4sRvKIu8P6NdrJUe2T+IsAJfx9hh7qrrR5Uyoi8MTe0z3u6LeFHz0cREfQJyeyrP7h2BHs3Vd8HxfBHCgXv2V4OCVKN2PjYYcTvH8zZvvC/57TCFchkihKU5wPRhU7</vt:lpwstr>
  </property>
  <property fmtid="{D5CDD505-2E9C-101B-9397-08002B2CF9AE}" pid="54" name="x1ye=55">
    <vt:lpwstr>jxKnsqIpB3LIY9gbs0MBMFECR8E+RKxOPpSg2oLDQiB9m7S/RJKMgDKFd86b9DZqgvAJcAcOWPkpwi1uUYLAqzxAj+LAw8m0M60LvpM1Q2/ef0FG1SYspOAIwy5NtoLIv+YXGTnIlP1LekhUZ9M96X7zgD4udQF47U6MFDZ2dN1wZyTmgCSWONKSaQMmEsrcAVsp7ggQfWynJC6veSbDVIiJfZozdpKMH5ear65bniGuWkXG+V7xW7hnB5oF6e+</vt:lpwstr>
  </property>
  <property fmtid="{D5CDD505-2E9C-101B-9397-08002B2CF9AE}" pid="55" name="x1ye=56">
    <vt:lpwstr>KsEF+/mI+broh7bPQfj4Gl91svpCMb4f22bm/qW8tv5DG4vZdEPZgQNWJSYwKC8t8WlMVIyyoec9NshbKEDVEAqTOBwCvSCR1Lbxs1+BGd5SqrBFwK/U5zGGmm2k28yeofDvx498QxsQgWB3/NN99KllczzGEqWhY7MWItdvewt+Bi2x9Z4mbyD3aXAjlR8ljtpbCC2VwVcs9TPv4GQlWeP1DZ1gTWYratDnvQtcpWalw0NhN8XQdfAE0rn4yTN</vt:lpwstr>
  </property>
  <property fmtid="{D5CDD505-2E9C-101B-9397-08002B2CF9AE}" pid="56" name="x1ye=57">
    <vt:lpwstr>OEwK83ofS2GRjBohE8nm4cEpsDhvPWIAtw/aU8d+kpGM0MGbwgTL7CeLUEPaerfGtXbV+ipKHcR6+i/BMDP1i2tUWYN7+wY85kOYQzR4ITVUQSvb3scZpv9Ue6DfLPUB++8Aj/qsblfXI/eTcH6/HwJlu06/G20okwPstl7UQovAgbn7VEg34467GG25vgUgtUaROHUSnucmeHF9gVx1kUvuuoqVqsBtShaq1ir3vqvnqKQtktOhNgdGsB889CK</vt:lpwstr>
  </property>
  <property fmtid="{D5CDD505-2E9C-101B-9397-08002B2CF9AE}" pid="57" name="x1ye=58">
    <vt:lpwstr>RvTd7UviQ4eUA2Mn4GdN3d9QFvJdOdl/r7iyAqUhjqph7e51HT4vt9GU1yuy0pOkay+jZb9x0X6NAMODgPZx7LV8yPq85gFP9+QLlm5TUItIrgLpRZbjDEv9e855n5DsQUMKPZPosRmi+cp80neMpA5X3L9u7aRGM1e+DMzPpzZWB3tka4U7ZcIfB+78y4S0Z/cP2NtG9+fp73mhsNp/DxJWrISEolYX85+tIuBAbIYEVG24GXtoLbQ0x+tes+p</vt:lpwstr>
  </property>
  <property fmtid="{D5CDD505-2E9C-101B-9397-08002B2CF9AE}" pid="58" name="x1ye=59">
    <vt:lpwstr>E0/HmOVgtAcPv4qYtjZA2edYpOt2Z48eBP34srn6z5xe5xXdT/Zb04WxmmRF0DWN3XUbOQeYVVWJEU8J9RDP7YZ+TkTjv8DM0lqj9Vt9Blbtz1TEzDeo59L6H0jOKQFXXHY8O+yqEcBZM/Phb42hPPONz1L/PTqq94y+KA56VAD8XcJpjwwjxw+bHDPO3p84H2RHSdDYgGA5TmBiI/TDXBCp5+K0uw9Ot6ulwZf45K222Odb7ZjAUH3i19iYdy8</vt:lpwstr>
  </property>
  <property fmtid="{D5CDD505-2E9C-101B-9397-08002B2CF9AE}" pid="59" name="x1ye=6">
    <vt:lpwstr>veWxI+RV7uRQMRFrvx7NO0RCRRVW5dPQzY9XQhKH9zXxhbFUtjBtb3KUKv/NxXszKBw3efWEOBixA+jg4qW0iyxz7jG5PC8gVkmxz3Mr6OMqVPCBNw6zK52AVBvAczfjkHSxB9VNLI5XDa5/6VsSqqGQZ7AEMwyObje5d5VAVNojDgLksUXocNask7G+/aRi9WCWPAJSdCFHDy0IMxsz0Dirh/xqVyAuqwwJ8T2IEUCX+WEUYcLLIi5jrpHcPHg</vt:lpwstr>
  </property>
  <property fmtid="{D5CDD505-2E9C-101B-9397-08002B2CF9AE}" pid="60" name="x1ye=60">
    <vt:lpwstr>MpkIBTdfoFtk5f21MuSQUSXAvYY/5KiTOjZPRyuKG4nFArQTOs/VWKEXr7uxl9YFi06Xr0/eyx4Y1W5tSJ+JEy9Dxh0jMxrTwwIbF9AOuw7+On+2+j4QA2unIyj7V5vElVVduTxM2Ot0MCccp8X7irCwZL+DLH0PD4bKUAbv8/ywfT3W23KuWOE5nUwqNMDncffLQ45EP0m/UTKQp1LuNOfJ3pkEkTqh1QY+w4gnm9cxCJGKtgM8jiR1dY8Tjho</vt:lpwstr>
  </property>
  <property fmtid="{D5CDD505-2E9C-101B-9397-08002B2CF9AE}" pid="61" name="x1ye=61">
    <vt:lpwstr>Eyx37zWNo3VNeWA0sE1R+DkjM2u6XHo9sAeq2seCfr21OQmW+1CkXFmqjlibKTAAt08GWP/FRPw/hc/5W/oPKPyk2DPWknynoh/dLqWucfmNdwxTfQKbmHqIfpSyev89lfOLpl4A/cVBucSGW/tWsyeNpZHvsmVYFIowUJ2+ucEaCNQjUszfGApxD5aPjNN+WI/OLTAYSOd+qqh3YlWXx0TBIhkXgH95NP6paNE2/31Kc8EDa3lBJqLzEeyPfnF</vt:lpwstr>
  </property>
  <property fmtid="{D5CDD505-2E9C-101B-9397-08002B2CF9AE}" pid="62" name="x1ye=62">
    <vt:lpwstr>fTOFgvh2Bc4/1905cFXmKtJzd+ydOvp4cXDAUOvLMsbtVH80NQGID7UOJhFpvEaZLOZZ6l2BBt9VXqYwkvylvK6gFlU5Znw0Lo6Sufqc2EWwy0xj0VNNIRK5HYDAOjW7zSbpD8iHVuWz+6dYsjsOEOA2/8AhLGP18o5VirRCHfDPTpiQJhyOxx+BkuhdlHujcgnlWDpjUkphsDaBn1gUTeDI5MwcJpLFwyYTyuD4KEca3BvXTbo1Nj7Zc/3Pbst</vt:lpwstr>
  </property>
  <property fmtid="{D5CDD505-2E9C-101B-9397-08002B2CF9AE}" pid="63" name="x1ye=63">
    <vt:lpwstr>58jYcu3fUJGGQvnpEDUhAhFhF+/qWrJAF8NSkTNGqj1u8J6ZLcPMDTwagpId7ygC+2v6xsXxX7CpbXUX+p5Y9RjiTaKlwzsjjV2NG81rHsY3+FUny6krGp+rIN7Puj23ZhTeTW5nb53QTz1zkBwBb7Mv3//AZDH4Pe4PgAA</vt:lpwstr>
  </property>
  <property fmtid="{D5CDD505-2E9C-101B-9397-08002B2CF9AE}" pid="64" name="x1ye=7">
    <vt:lpwstr>n7Br4sgHGXgjo0HTed3baPs1JBZclailQn7oU/rNuQMfCupSZBf9xjDrWCBZKFfs6RDd0ElKVsSTQi+BH4T0DiPXyVKR7szlpmFd0FWl3t+N01L7Dv4HPJqg9lQRCCdiQOXuQxgFbBgePyThvSniNH4bC9zKWolVzbUm89wkgiondjitsicThgs9zLEpBWf0URJ/IY74j9rA4hCBCPfNr8ft98pyAahWm/R9vual+MaFw7VggH6BpYPrOZXity9</vt:lpwstr>
  </property>
  <property fmtid="{D5CDD505-2E9C-101B-9397-08002B2CF9AE}" pid="65" name="x1ye=8">
    <vt:lpwstr>1CtejpdebFlXQPZmvIVwMyh0+bus98MBFUa4oVLTusvnFf2VVCvMtLjZ/PaqNMxL8KBVGLKC9put7XxwPbmJkgvSL9C+QwKWRo9arlbxAJ842WV6jiF6tQv1py+xn4u5srtR+LBQzJzQL3q/8Qr1HbXDdOCJ/0yibDOxGZROXIewVW67qr2u+BadJZMFw55w9zZzGcqn6n8zClW86JdGbMxy4vcNIFR5LPaA+bpn7eujylIy2IfMDEQe/6w3+Ho</vt:lpwstr>
  </property>
  <property fmtid="{D5CDD505-2E9C-101B-9397-08002B2CF9AE}" pid="66" name="x1ye=9">
    <vt:lpwstr>pKE7ayPZXUe5aGUV2a7zbuneZV26gsTUy3JcsWeGuKMUshCWCyHZnUpjocAbQ/vGIoJa6CKAkakvoSDN9eM4fwB5nGCh1iP5ydYY+u+GYsrPitfA7V13aBEr2VTTLH1UH7b/ucOiyO2UZdV+5gKbSOi9xhkgwXT9e5W/SsvqxGn/Uq3OK4mWAzP7A3VYenIS2hZ1Oh5iK8rDOyo3ib0SLM8MCpqbDyQ7w50QU/GMuWFPv3Q41mIql16OfALY0P2</vt:lpwstr>
  </property>
</Properties>
</file>